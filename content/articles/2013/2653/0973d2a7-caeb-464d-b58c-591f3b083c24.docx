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VI-文档-1" recolor="t" type="frame"/>
    </v:background>
  </w:background>
  <w:body>
    <w:p w:rsidR="00415010" w:rsidRPr="00F85D63" w:rsidRDefault="00815496">
      <w:pPr>
        <w:rPr>
          <w:rFonts w:ascii="黑体" w:eastAsia="黑体" w:hAnsi="黑体"/>
        </w:rPr>
      </w:pPr>
      <w:r w:rsidRPr="00F85D63">
        <w:rPr>
          <w:rFonts w:ascii="黑体" w:eastAsia="黑体" w:hAnsi="黑体" w:hint="eastAsia"/>
        </w:rPr>
        <w:t>姓名：                 年龄：                性别：</w:t>
      </w:r>
      <w:r w:rsidR="00B9470E">
        <w:rPr>
          <w:rFonts w:ascii="黑体" w:eastAsia="黑体" w:hAnsi="黑体" w:hint="eastAsia"/>
        </w:rPr>
        <w:t xml:space="preserve">    </w:t>
      </w:r>
    </w:p>
    <w:p w:rsidR="00415010" w:rsidRPr="00F85D63" w:rsidRDefault="00F85D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邮箱：</w:t>
      </w:r>
    </w:p>
    <w:p w:rsidR="00F85D63" w:rsidRDefault="00F85D6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微博</w:t>
      </w:r>
      <w:r w:rsidR="00815496" w:rsidRPr="00F85D63">
        <w:rPr>
          <w:rFonts w:ascii="黑体" w:eastAsia="黑体" w:hAnsi="黑体" w:hint="eastAsia"/>
        </w:rPr>
        <w:t>：</w:t>
      </w:r>
    </w:p>
    <w:p w:rsidR="00415010" w:rsidRDefault="00F85D63">
      <w:r>
        <w:rPr>
          <w:rFonts w:ascii="黑体" w:eastAsia="黑体" w:hAnsi="黑体" w:hint="eastAsia"/>
        </w:rPr>
        <w:t>QQ:</w:t>
      </w:r>
      <w:r w:rsidR="00815496" w:rsidRPr="00F85D63">
        <w:rPr>
          <w:rFonts w:ascii="黑体" w:eastAsia="黑体" w:hAnsi="黑体" w:hint="eastAsia"/>
        </w:rPr>
        <w:t xml:space="preserve">               </w:t>
      </w:r>
      <w:r w:rsidR="00815496" w:rsidRPr="001446AD">
        <w:rPr>
          <w:rFonts w:hint="eastAsia"/>
        </w:rPr>
        <w:t xml:space="preserve">                                     </w:t>
      </w:r>
    </w:p>
    <w:p w:rsidR="00045678" w:rsidRDefault="00045678" w:rsidP="001446AD"/>
    <w:p w:rsidR="00045678" w:rsidRDefault="00045678" w:rsidP="001446AD"/>
    <w:p w:rsidR="00415010" w:rsidRPr="00F85D63" w:rsidRDefault="001446AD" w:rsidP="001446AD">
      <w:pPr>
        <w:rPr>
          <w:rFonts w:ascii="Adobe 仿宋 Std R" w:eastAsia="Adobe 仿宋 Std R" w:hAnsi="Adobe 仿宋 Std R"/>
        </w:rPr>
      </w:pPr>
      <w:r w:rsidRPr="00F85D63">
        <w:rPr>
          <w:rFonts w:ascii="Adobe 仿宋 Std R" w:eastAsia="Adobe 仿宋 Std R" w:hAnsi="Adobe 仿宋 Std R" w:hint="eastAsia"/>
        </w:rPr>
        <w:t>1.您平均每天使用微博的时间是</w:t>
      </w:r>
      <w:r w:rsidR="00815496" w:rsidRPr="00F85D63">
        <w:rPr>
          <w:rFonts w:ascii="Adobe 仿宋 Std R" w:eastAsia="Adobe 仿宋 Std R" w:hAnsi="Adobe 仿宋 Std R" w:hint="eastAsia"/>
        </w:rPr>
        <w:t>？</w:t>
      </w:r>
      <w:r w:rsidR="00F85D63">
        <w:rPr>
          <w:rFonts w:ascii="Adobe 仿宋 Std R" w:eastAsia="Adobe 仿宋 Std R" w:hAnsi="Adobe 仿宋 Std R" w:hint="eastAsia"/>
        </w:rPr>
        <w:t>（请在所选答案下方添加</w:t>
      </w:r>
      <w:r w:rsidR="00F85D63">
        <w:rPr>
          <w:rFonts w:ascii="Adobe 仿宋 Std R" w:eastAsia="Adobe 仿宋 Std R" w:hAnsi="Adobe 仿宋 Std R" w:hint="eastAsia"/>
          <w:highlight w:val="darkCyan"/>
        </w:rPr>
        <w:t>绿</w:t>
      </w:r>
      <w:r w:rsidR="00F85D63" w:rsidRPr="00F85D63">
        <w:rPr>
          <w:rFonts w:ascii="Adobe 仿宋 Std R" w:eastAsia="Adobe 仿宋 Std R" w:hAnsi="Adobe 仿宋 Std R" w:hint="eastAsia"/>
          <w:highlight w:val="darkCyan"/>
        </w:rPr>
        <w:t>色</w:t>
      </w:r>
      <w:r w:rsidR="00F85D63">
        <w:rPr>
          <w:rFonts w:ascii="Adobe 仿宋 Std R" w:eastAsia="Adobe 仿宋 Std R" w:hAnsi="Adobe 仿宋 Std R" w:hint="eastAsia"/>
        </w:rPr>
        <w:t>底纹）</w:t>
      </w:r>
    </w:p>
    <w:p w:rsidR="00415010" w:rsidRDefault="0081549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小时以下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1-3</w:t>
      </w:r>
      <w:r>
        <w:rPr>
          <w:rFonts w:hint="eastAsia"/>
        </w:rPr>
        <w:t>小时</w:t>
      </w:r>
      <w:r>
        <w:rPr>
          <w:rFonts w:hint="eastAsia"/>
        </w:rPr>
        <w:t xml:space="preserve">    C</w:t>
      </w:r>
      <w:r>
        <w:rPr>
          <w:rFonts w:hint="eastAsia"/>
        </w:rPr>
        <w:t>、</w:t>
      </w:r>
      <w:r>
        <w:rPr>
          <w:rFonts w:hint="eastAsia"/>
        </w:rPr>
        <w:t>3-6</w:t>
      </w:r>
      <w:r>
        <w:rPr>
          <w:rFonts w:hint="eastAsia"/>
        </w:rPr>
        <w:t>小时</w:t>
      </w:r>
      <w:r>
        <w:rPr>
          <w:rFonts w:hint="eastAsia"/>
        </w:rP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小时以上</w:t>
      </w:r>
    </w:p>
    <w:p w:rsidR="00F85D63" w:rsidRDefault="00F85D63"/>
    <w:p w:rsidR="00415010" w:rsidRPr="00F85D63" w:rsidRDefault="001446AD" w:rsidP="001446AD">
      <w:pPr>
        <w:rPr>
          <w:rFonts w:ascii="Adobe 仿宋 Std R" w:eastAsia="Adobe 仿宋 Std R" w:hAnsi="Adobe 仿宋 Std R"/>
        </w:rPr>
      </w:pPr>
      <w:r w:rsidRPr="00F85D63">
        <w:rPr>
          <w:rFonts w:ascii="Adobe 仿宋 Std R" w:eastAsia="Adobe 仿宋 Std R" w:hAnsi="Adobe 仿宋 Std R" w:hint="eastAsia"/>
        </w:rPr>
        <w:t>2.您</w:t>
      </w:r>
      <w:r w:rsidR="00815496" w:rsidRPr="00F85D63">
        <w:rPr>
          <w:rFonts w:ascii="Adobe 仿宋 Std R" w:eastAsia="Adobe 仿宋 Std R" w:hAnsi="Adobe 仿宋 Std R" w:hint="eastAsia"/>
        </w:rPr>
        <w:t>每天获得信息的</w:t>
      </w:r>
      <w:r w:rsidRPr="00F85D63">
        <w:rPr>
          <w:rFonts w:ascii="Adobe 仿宋 Std R" w:eastAsia="Adobe 仿宋 Std R" w:hAnsi="Adobe 仿宋 Std R" w:hint="eastAsia"/>
        </w:rPr>
        <w:t>主要</w:t>
      </w:r>
      <w:r w:rsidR="00815496" w:rsidRPr="00F85D63">
        <w:rPr>
          <w:rFonts w:ascii="Adobe 仿宋 Std R" w:eastAsia="Adobe 仿宋 Std R" w:hAnsi="Adobe 仿宋 Std R" w:hint="eastAsia"/>
        </w:rPr>
        <w:t>渠道是什么？</w:t>
      </w:r>
      <w:r w:rsidRPr="00F85D63">
        <w:rPr>
          <w:rFonts w:ascii="Adobe 仿宋 Std R" w:eastAsia="Adobe 仿宋 Std R" w:hAnsi="Adobe 仿宋 Std R" w:hint="eastAsia"/>
        </w:rPr>
        <w:t>（可多选）</w:t>
      </w:r>
    </w:p>
    <w:p w:rsidR="00415010" w:rsidRPr="00F85D63" w:rsidRDefault="00815496">
      <w:pPr>
        <w:numPr>
          <w:ilvl w:val="0"/>
          <w:numId w:val="3"/>
        </w:numPr>
        <w:rPr>
          <w:rFonts w:hint="eastAsia"/>
          <w:u w:val="single"/>
        </w:rPr>
      </w:pPr>
      <w:r>
        <w:rPr>
          <w:rFonts w:hint="eastAsia"/>
        </w:rPr>
        <w:t>报纸</w:t>
      </w:r>
      <w:r w:rsidR="001446AD">
        <w:rPr>
          <w:rFonts w:hint="eastAsia"/>
        </w:rPr>
        <w:t>杂志</w:t>
      </w:r>
      <w:r>
        <w:rPr>
          <w:rFonts w:hint="eastAsia"/>
        </w:rPr>
        <w:t xml:space="preserve">  B</w:t>
      </w:r>
      <w:r w:rsidR="001446AD">
        <w:rPr>
          <w:rFonts w:hint="eastAsia"/>
        </w:rPr>
        <w:t>、电视</w:t>
      </w:r>
      <w:r>
        <w:rPr>
          <w:rFonts w:hint="eastAsia"/>
        </w:rPr>
        <w:t xml:space="preserve">   C</w:t>
      </w:r>
      <w:r>
        <w:rPr>
          <w:rFonts w:hint="eastAsia"/>
        </w:rPr>
        <w:t>、门户网站</w:t>
      </w:r>
      <w:r>
        <w:rPr>
          <w:rFonts w:hint="eastAsia"/>
        </w:rPr>
        <w:t xml:space="preserve">   D</w:t>
      </w:r>
      <w:r>
        <w:rPr>
          <w:rFonts w:hint="eastAsia"/>
        </w:rPr>
        <w:t>、微博</w:t>
      </w:r>
      <w:r>
        <w:rPr>
          <w:rFonts w:hint="eastAsia"/>
        </w:rPr>
        <w:t xml:space="preserve">   E</w:t>
      </w:r>
      <w:r>
        <w:rPr>
          <w:rFonts w:hint="eastAsia"/>
        </w:rPr>
        <w:t>、微信</w:t>
      </w:r>
      <w:r>
        <w:rPr>
          <w:rFonts w:hint="eastAsia"/>
        </w:rPr>
        <w:t xml:space="preserve">   F</w:t>
      </w:r>
      <w:r>
        <w:rPr>
          <w:rFonts w:hint="eastAsia"/>
        </w:rPr>
        <w:t>、其它</w:t>
      </w:r>
      <w:r w:rsidR="001446AD">
        <w:rPr>
          <w:rFonts w:hint="eastAsia"/>
        </w:rPr>
        <w:t>：</w:t>
      </w:r>
      <w:r w:rsidRPr="001446AD">
        <w:rPr>
          <w:rFonts w:hint="eastAsia"/>
        </w:rPr>
        <w:t xml:space="preserve">            </w:t>
      </w:r>
    </w:p>
    <w:p w:rsidR="00F85D63" w:rsidRDefault="00F85D63" w:rsidP="00F85D63">
      <w:pPr>
        <w:rPr>
          <w:u w:val="single"/>
        </w:rPr>
      </w:pPr>
    </w:p>
    <w:p w:rsidR="00415010" w:rsidRPr="00F85D63" w:rsidRDefault="001446AD" w:rsidP="001446AD">
      <w:pPr>
        <w:rPr>
          <w:rFonts w:ascii="Adobe 仿宋 Std R" w:eastAsia="Adobe 仿宋 Std R" w:hAnsi="Adobe 仿宋 Std R"/>
        </w:rPr>
      </w:pPr>
      <w:r w:rsidRPr="00F85D63">
        <w:rPr>
          <w:rFonts w:ascii="Adobe 仿宋 Std R" w:eastAsia="Adobe 仿宋 Std R" w:hAnsi="Adobe 仿宋 Std R" w:hint="eastAsia"/>
        </w:rPr>
        <w:t>3.您</w:t>
      </w:r>
      <w:r w:rsidR="00815496" w:rsidRPr="00F85D63">
        <w:rPr>
          <w:rFonts w:ascii="Adobe 仿宋 Std R" w:eastAsia="Adobe 仿宋 Std R" w:hAnsi="Adobe 仿宋 Std R" w:hint="eastAsia"/>
        </w:rPr>
        <w:t>的微博粉丝有多少？</w:t>
      </w:r>
    </w:p>
    <w:p w:rsidR="001446AD" w:rsidRDefault="0081549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rPr>
          <w:rFonts w:hint="eastAsia"/>
        </w:rPr>
        <w:t>100-300    C</w:t>
      </w:r>
      <w:r>
        <w:rPr>
          <w:rFonts w:hint="eastAsia"/>
        </w:rPr>
        <w:t>、</w:t>
      </w:r>
      <w:r>
        <w:rPr>
          <w:rFonts w:hint="eastAsia"/>
        </w:rPr>
        <w:t>300-500   D</w:t>
      </w:r>
      <w:r>
        <w:rPr>
          <w:rFonts w:hint="eastAsia"/>
        </w:rPr>
        <w:t>、</w:t>
      </w:r>
      <w:r>
        <w:rPr>
          <w:rFonts w:hint="eastAsia"/>
        </w:rPr>
        <w:t>500-1000   E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以上</w:t>
      </w:r>
    </w:p>
    <w:p w:rsidR="00F85D63" w:rsidRPr="001446AD" w:rsidRDefault="00F85D63"/>
    <w:p w:rsidR="00415010" w:rsidRPr="00F85D63" w:rsidRDefault="001446AD" w:rsidP="001446AD">
      <w:pPr>
        <w:rPr>
          <w:rFonts w:ascii="Adobe 仿宋 Std R" w:eastAsia="Adobe 仿宋 Std R" w:hAnsi="Adobe 仿宋 Std R" w:hint="eastAsia"/>
        </w:rPr>
      </w:pPr>
      <w:r w:rsidRPr="00F85D63">
        <w:rPr>
          <w:rFonts w:ascii="Adobe 仿宋 Std R" w:eastAsia="Adobe 仿宋 Std R" w:hAnsi="Adobe 仿宋 Std R" w:hint="eastAsia"/>
        </w:rPr>
        <w:t>4.简要谈谈您对微博的认识。（200字以内）</w:t>
      </w:r>
    </w:p>
    <w:p w:rsidR="00F85D63" w:rsidRDefault="00F85D63" w:rsidP="001446AD">
      <w:pPr>
        <w:rPr>
          <w:rFonts w:hint="eastAsia"/>
        </w:rPr>
      </w:pPr>
    </w:p>
    <w:p w:rsidR="00F85D63" w:rsidRDefault="00F85D63" w:rsidP="001446AD"/>
    <w:p w:rsidR="00415010" w:rsidRPr="00F85D63" w:rsidRDefault="001446AD">
      <w:pPr>
        <w:rPr>
          <w:rFonts w:ascii="Adobe 仿宋 Std R" w:eastAsia="Adobe 仿宋 Std R" w:hAnsi="Adobe 仿宋 Std R" w:hint="eastAsia"/>
        </w:rPr>
      </w:pPr>
      <w:r w:rsidRPr="00F85D63">
        <w:rPr>
          <w:rFonts w:ascii="Adobe 仿宋 Std R" w:eastAsia="Adobe 仿宋 Std R" w:hAnsi="Adobe 仿宋 Std R" w:hint="eastAsia"/>
        </w:rPr>
        <w:t>5.选择一条新浪微博热点微博</w:t>
      </w:r>
      <w:r w:rsidR="00F85D63">
        <w:rPr>
          <w:rFonts w:ascii="Adobe 仿宋 Std R" w:eastAsia="Adobe 仿宋 Std R" w:hAnsi="Adobe 仿宋 Std R" w:hint="eastAsia"/>
        </w:rPr>
        <w:t>状态</w:t>
      </w:r>
      <w:r w:rsidRPr="00F85D63">
        <w:rPr>
          <w:rFonts w:ascii="Adobe 仿宋 Std R" w:eastAsia="Adobe 仿宋 Std R" w:hAnsi="Adobe 仿宋 Std R" w:hint="eastAsia"/>
        </w:rPr>
        <w:t>，以转发的形式评论这条微博，请将文本内容（包括原状态）写下</w:t>
      </w:r>
      <w:r w:rsidR="00815496" w:rsidRPr="00F85D63">
        <w:rPr>
          <w:rFonts w:ascii="Adobe 仿宋 Std R" w:eastAsia="Adobe 仿宋 Std R" w:hAnsi="Adobe 仿宋 Std R" w:hint="eastAsia"/>
        </w:rPr>
        <w:t>。</w:t>
      </w:r>
    </w:p>
    <w:p w:rsidR="00F85D63" w:rsidRPr="00F85D63" w:rsidRDefault="00F85D63">
      <w:pPr>
        <w:rPr>
          <w:rFonts w:hint="eastAsia"/>
        </w:rPr>
      </w:pPr>
    </w:p>
    <w:p w:rsidR="00F85D63" w:rsidRPr="001446AD" w:rsidRDefault="00F85D63"/>
    <w:p w:rsidR="00415010" w:rsidRPr="00F85D63" w:rsidRDefault="001446AD">
      <w:pPr>
        <w:rPr>
          <w:rFonts w:ascii="Adobe 仿宋 Std R" w:eastAsia="Adobe 仿宋 Std R" w:hAnsi="Adobe 仿宋 Std R" w:hint="eastAsia"/>
        </w:rPr>
      </w:pPr>
      <w:r w:rsidRPr="00F85D63">
        <w:rPr>
          <w:rFonts w:ascii="Adobe 仿宋 Std R" w:eastAsia="Adobe 仿宋 Std R" w:hAnsi="Adobe 仿宋 Std R" w:hint="eastAsia"/>
        </w:rPr>
        <w:t>6.您最喜欢的书（漫画）或一部电影是</w:t>
      </w:r>
      <w:r w:rsidR="00815496" w:rsidRPr="00F85D63">
        <w:rPr>
          <w:rFonts w:ascii="Adobe 仿宋 Std R" w:eastAsia="Adobe 仿宋 Std R" w:hAnsi="Adobe 仿宋 Std R" w:hint="eastAsia"/>
        </w:rPr>
        <w:t>？为什么？</w:t>
      </w:r>
    </w:p>
    <w:p w:rsidR="00F85D63" w:rsidRDefault="00F85D63">
      <w:pPr>
        <w:rPr>
          <w:rFonts w:hint="eastAsia"/>
        </w:rPr>
      </w:pPr>
    </w:p>
    <w:p w:rsidR="00F85D63" w:rsidRDefault="00F85D63"/>
    <w:p w:rsidR="00415010" w:rsidRPr="00F85D63" w:rsidRDefault="001446AD" w:rsidP="001446AD">
      <w:pPr>
        <w:rPr>
          <w:rFonts w:ascii="Adobe 仿宋 Std R" w:eastAsia="Adobe 仿宋 Std R" w:hAnsi="Adobe 仿宋 Std R" w:hint="eastAsia"/>
        </w:rPr>
      </w:pPr>
      <w:r w:rsidRPr="00F85D63">
        <w:rPr>
          <w:rFonts w:ascii="Adobe 仿宋 Std R" w:eastAsia="Adobe 仿宋 Std R" w:hAnsi="Adobe 仿宋 Std R" w:hint="eastAsia"/>
        </w:rPr>
        <w:t>7.您对北斗网的看法是？</w:t>
      </w:r>
    </w:p>
    <w:p w:rsidR="00F85D63" w:rsidRDefault="00F85D63" w:rsidP="001446AD">
      <w:pPr>
        <w:rPr>
          <w:rFonts w:hint="eastAsia"/>
        </w:rPr>
      </w:pPr>
    </w:p>
    <w:p w:rsidR="00F85D63" w:rsidRDefault="00F85D63" w:rsidP="001446AD">
      <w:pPr>
        <w:rPr>
          <w:color w:val="FF0000"/>
        </w:rPr>
      </w:pPr>
    </w:p>
    <w:p w:rsidR="00415010" w:rsidRPr="00F85D63" w:rsidRDefault="001446AD">
      <w:pPr>
        <w:rPr>
          <w:rFonts w:ascii="Adobe 仿宋 Std R" w:eastAsia="Adobe 仿宋 Std R" w:hAnsi="Adobe 仿宋 Std R" w:hint="eastAsia"/>
        </w:rPr>
      </w:pPr>
      <w:r w:rsidRPr="00F85D63">
        <w:rPr>
          <w:rFonts w:ascii="Adobe 仿宋 Std R" w:eastAsia="Adobe 仿宋 Std R" w:hAnsi="Adobe 仿宋 Std R" w:hint="eastAsia"/>
        </w:rPr>
        <w:t>8.</w:t>
      </w:r>
      <w:r w:rsidR="00815496" w:rsidRPr="00F85D63">
        <w:rPr>
          <w:rFonts w:ascii="Adobe 仿宋 Std R" w:eastAsia="Adobe 仿宋 Std R" w:hAnsi="Adobe 仿宋 Std R" w:hint="eastAsia"/>
        </w:rPr>
        <w:t>为了让我们更好地了解</w:t>
      </w:r>
      <w:r w:rsidRPr="00F85D63">
        <w:rPr>
          <w:rFonts w:ascii="Adobe 仿宋 Std R" w:eastAsia="Adobe 仿宋 Std R" w:hAnsi="Adobe 仿宋 Std R" w:hint="eastAsia"/>
        </w:rPr>
        <w:t>您，助您</w:t>
      </w:r>
      <w:r w:rsidR="00815496" w:rsidRPr="00F85D63">
        <w:rPr>
          <w:rFonts w:ascii="Adobe 仿宋 Std R" w:eastAsia="Adobe 仿宋 Std R" w:hAnsi="Adobe 仿宋 Std R" w:hint="eastAsia"/>
        </w:rPr>
        <w:t>通过筛选成为我们需要的</w:t>
      </w:r>
      <w:r w:rsidRPr="00F85D63">
        <w:rPr>
          <w:rFonts w:ascii="Adobe 仿宋 Std R" w:eastAsia="Adobe 仿宋 Std R" w:hAnsi="Adobe 仿宋 Std R" w:hint="eastAsia"/>
        </w:rPr>
        <w:t>志愿者</w:t>
      </w:r>
      <w:r w:rsidR="00815496" w:rsidRPr="00F85D63">
        <w:rPr>
          <w:rFonts w:ascii="Adobe 仿宋 Std R" w:eastAsia="Adobe 仿宋 Std R" w:hAnsi="Adobe 仿宋 Std R" w:hint="eastAsia"/>
        </w:rPr>
        <w:t>，</w:t>
      </w:r>
      <w:r w:rsidRPr="00F85D63">
        <w:rPr>
          <w:rFonts w:ascii="Adobe 仿宋 Std R" w:eastAsia="Adobe 仿宋 Std R" w:hAnsi="Adobe 仿宋 Std R" w:hint="eastAsia"/>
        </w:rPr>
        <w:t>请您拿出10分钟参加以下网址的测试并给出您</w:t>
      </w:r>
      <w:r w:rsidR="00815496" w:rsidRPr="00F85D63">
        <w:rPr>
          <w:rFonts w:ascii="Adobe 仿宋 Std R" w:eastAsia="Adobe 仿宋 Std R" w:hAnsi="Adobe 仿宋 Std R" w:hint="eastAsia"/>
        </w:rPr>
        <w:t>的测试结果吧</w:t>
      </w:r>
      <w:r w:rsidRPr="00F85D63">
        <w:rPr>
          <w:rFonts w:ascii="Adobe 仿宋 Std R" w:eastAsia="Adobe 仿宋 Std R" w:hAnsi="Adobe 仿宋 Std R" w:hint="eastAsia"/>
        </w:rPr>
        <w:t>！</w:t>
      </w:r>
      <w:hyperlink r:id="rId8" w:history="1">
        <w:r w:rsidR="00B9470E">
          <w:rPr>
            <w:rStyle w:val="a3"/>
          </w:rPr>
          <w:t>http://www.apesk.com/mbti/dati.asp</w:t>
        </w:r>
      </w:hyperlink>
      <w:r w:rsidR="00B9470E">
        <w:rPr>
          <w:rFonts w:hint="eastAsia"/>
        </w:rPr>
        <w:t>，</w:t>
      </w:r>
      <w:r w:rsidR="00B9470E">
        <w:rPr>
          <w:rFonts w:hint="eastAsia"/>
        </w:rPr>
        <w:t xml:space="preserve"> 93</w:t>
      </w:r>
      <w:r w:rsidR="00B9470E">
        <w:rPr>
          <w:rFonts w:hint="eastAsia"/>
        </w:rPr>
        <w:t>题版。</w:t>
      </w:r>
    </w:p>
    <w:p w:rsidR="00F85D63" w:rsidRDefault="00F85D63">
      <w:pPr>
        <w:rPr>
          <w:rFonts w:hint="eastAsia"/>
        </w:rPr>
      </w:pPr>
    </w:p>
    <w:p w:rsidR="00F85D63" w:rsidRDefault="00F85D63"/>
    <w:p w:rsidR="00415010" w:rsidRPr="00F85D63" w:rsidRDefault="001446AD">
      <w:pPr>
        <w:rPr>
          <w:rFonts w:ascii="Adobe 仿宋 Std R" w:eastAsia="Adobe 仿宋 Std R" w:hAnsi="Adobe 仿宋 Std R" w:hint="eastAsia"/>
        </w:rPr>
      </w:pPr>
      <w:r w:rsidRPr="00F85D63">
        <w:rPr>
          <w:rFonts w:ascii="Adobe 仿宋 Std R" w:eastAsia="Adobe 仿宋 Std R" w:hAnsi="Adobe 仿宋 Std R" w:hint="eastAsia"/>
        </w:rPr>
        <w:t>9.</w:t>
      </w:r>
      <w:r w:rsidR="00815496" w:rsidRPr="00F85D63">
        <w:rPr>
          <w:rFonts w:ascii="Adobe 仿宋 Std R" w:eastAsia="Adobe 仿宋 Std R" w:hAnsi="Adobe 仿宋 Std R" w:hint="eastAsia"/>
        </w:rPr>
        <w:t>当</w:t>
      </w:r>
      <w:r w:rsidRPr="00F85D63">
        <w:rPr>
          <w:rFonts w:ascii="Adobe 仿宋 Std R" w:eastAsia="Adobe 仿宋 Std R" w:hAnsi="Adobe 仿宋 Std R" w:hint="eastAsia"/>
        </w:rPr>
        <w:t>您成为北斗瓢虫妹的时候，您</w:t>
      </w:r>
      <w:r w:rsidR="00815496" w:rsidRPr="00F85D63">
        <w:rPr>
          <w:rFonts w:ascii="Adobe 仿宋 Std R" w:eastAsia="Adobe 仿宋 Std R" w:hAnsi="Adobe 仿宋 Std R" w:hint="eastAsia"/>
        </w:rPr>
        <w:t>将如何规划运营方式，或者有什么想法会把微博运营</w:t>
      </w:r>
      <w:r w:rsidRPr="00F85D63">
        <w:rPr>
          <w:rFonts w:ascii="Adobe 仿宋 Std R" w:eastAsia="Adobe 仿宋 Std R" w:hAnsi="Adobe 仿宋 Std R" w:hint="eastAsia"/>
        </w:rPr>
        <w:t>得</w:t>
      </w:r>
      <w:r w:rsidR="00815496" w:rsidRPr="00F85D63">
        <w:rPr>
          <w:rFonts w:ascii="Adobe 仿宋 Std R" w:eastAsia="Adobe 仿宋 Std R" w:hAnsi="Adobe 仿宋 Std R" w:hint="eastAsia"/>
        </w:rPr>
        <w:t>更好？</w:t>
      </w:r>
    </w:p>
    <w:p w:rsidR="00F85D63" w:rsidRDefault="00F85D63">
      <w:pPr>
        <w:rPr>
          <w:rFonts w:hint="eastAsia"/>
        </w:rPr>
      </w:pPr>
    </w:p>
    <w:p w:rsidR="00F85D63" w:rsidRDefault="00F85D63"/>
    <w:p w:rsidR="00415010" w:rsidRPr="00F85D63" w:rsidRDefault="001446AD">
      <w:pPr>
        <w:rPr>
          <w:rFonts w:ascii="Adobe 仿宋 Std R" w:eastAsia="Adobe 仿宋 Std R" w:hAnsi="Adobe 仿宋 Std R"/>
        </w:rPr>
      </w:pPr>
      <w:r w:rsidRPr="00F85D63">
        <w:rPr>
          <w:rFonts w:ascii="Adobe 仿宋 Std R" w:eastAsia="Adobe 仿宋 Std R" w:hAnsi="Adobe 仿宋 Std R" w:hint="eastAsia"/>
        </w:rPr>
        <w:t>10.</w:t>
      </w:r>
      <w:r w:rsidR="00380B54" w:rsidRPr="00F85D63">
        <w:rPr>
          <w:rFonts w:ascii="Adobe 仿宋 Std R" w:eastAsia="Adobe 仿宋 Std R" w:hAnsi="Adobe 仿宋 Std R" w:hint="eastAsia"/>
        </w:rPr>
        <w:t>请</w:t>
      </w:r>
      <w:r w:rsidR="00815496" w:rsidRPr="00F85D63">
        <w:rPr>
          <w:rFonts w:ascii="Adobe 仿宋 Std R" w:eastAsia="Adobe 仿宋 Std R" w:hAnsi="Adobe 仿宋 Std R" w:hint="eastAsia"/>
        </w:rPr>
        <w:t>为“</w:t>
      </w:r>
      <w:r w:rsidR="00815496" w:rsidRPr="00F85D63">
        <w:rPr>
          <w:rFonts w:ascii="Adobe 仿宋 Std R" w:eastAsia="Adobe 仿宋 Std R" w:hAnsi="Adobe 仿宋 Std R"/>
        </w:rPr>
        <w:t>青春的日子在台湾</w:t>
      </w:r>
      <w:r w:rsidR="00F85D63">
        <w:rPr>
          <w:rFonts w:ascii="Adobe 仿宋 Std R" w:eastAsia="Adobe 仿宋 Std R" w:hAnsi="Adobe 仿宋 Std R" w:hint="eastAsia"/>
        </w:rPr>
        <w:t>——</w:t>
      </w:r>
      <w:r w:rsidR="00815496" w:rsidRPr="00F85D63">
        <w:rPr>
          <w:rFonts w:ascii="Adobe 仿宋 Std R" w:eastAsia="Adobe 仿宋 Std R" w:hAnsi="Adobe 仿宋 Std R"/>
        </w:rPr>
        <w:t>《我在台湾</w:t>
      </w:r>
      <w:r w:rsidR="00F85D63">
        <w:rPr>
          <w:rFonts w:ascii="Adobe 仿宋 Std R" w:eastAsia="Adobe 仿宋 Std R" w:hAnsi="Adobe 仿宋 Std R" w:hint="eastAsia"/>
        </w:rPr>
        <w:t>，</w:t>
      </w:r>
      <w:r w:rsidR="00815496" w:rsidRPr="00F85D63">
        <w:rPr>
          <w:rFonts w:ascii="Adobe 仿宋 Std R" w:eastAsia="Adobe 仿宋 Std R" w:hAnsi="Adobe 仿宋 Std R"/>
        </w:rPr>
        <w:t>我正青春》新书分享签售会</w:t>
      </w:r>
      <w:r w:rsidR="00815496" w:rsidRPr="00F85D63">
        <w:rPr>
          <w:rFonts w:ascii="Adobe 仿宋 Std R" w:eastAsia="Adobe 仿宋 Std R" w:hAnsi="Adobe 仿宋 Std R" w:hint="eastAsia"/>
        </w:rPr>
        <w:t>”撰写一则微博活动</w:t>
      </w:r>
      <w:r w:rsidRPr="00F85D63">
        <w:rPr>
          <w:rFonts w:ascii="Adobe 仿宋 Std R" w:eastAsia="Adobe 仿宋 Std R" w:hAnsi="Adobe 仿宋 Std R" w:hint="eastAsia"/>
        </w:rPr>
        <w:t>推广词，不要忘记配图喔！</w:t>
      </w:r>
    </w:p>
    <w:p w:rsidR="00815496" w:rsidRDefault="00815496">
      <w:pPr>
        <w:rPr>
          <w:rFonts w:hint="eastAsia"/>
          <w:color w:val="FF0000"/>
        </w:rPr>
      </w:pPr>
    </w:p>
    <w:p w:rsidR="00F85D63" w:rsidRPr="00380B54" w:rsidRDefault="00F85D63">
      <w:pPr>
        <w:rPr>
          <w:color w:val="FF0000"/>
        </w:rPr>
      </w:pPr>
    </w:p>
    <w:sectPr w:rsidR="00F85D63" w:rsidRPr="00380B54" w:rsidSect="00F85D63">
      <w:pgSz w:w="11906" w:h="16838"/>
      <w:pgMar w:top="3119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A55" w:rsidRDefault="005A3A55" w:rsidP="001446AD">
      <w:r>
        <w:separator/>
      </w:r>
    </w:p>
  </w:endnote>
  <w:endnote w:type="continuationSeparator" w:id="1">
    <w:p w:rsidR="005A3A55" w:rsidRDefault="005A3A55" w:rsidP="00144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A55" w:rsidRDefault="005A3A55" w:rsidP="001446AD">
      <w:r>
        <w:separator/>
      </w:r>
    </w:p>
  </w:footnote>
  <w:footnote w:type="continuationSeparator" w:id="1">
    <w:p w:rsidR="005A3A55" w:rsidRDefault="005A3A55" w:rsidP="00144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>
    <w:nsid w:val="0000000C"/>
    <w:multiLevelType w:val="singleLevel"/>
    <w:tmpl w:val="0000000C"/>
    <w:lvl w:ilvl="0">
      <w:start w:val="12"/>
      <w:numFmt w:val="decimal"/>
      <w:suff w:val="nothing"/>
      <w:lvlText w:val="%1、"/>
      <w:lvlJc w:val="left"/>
    </w:lvl>
  </w:abstractNum>
  <w:abstractNum w:abstractNumId="3">
    <w:nsid w:val="0000000E"/>
    <w:multiLevelType w:val="singleLevel"/>
    <w:tmpl w:val="0000000E"/>
    <w:lvl w:ilvl="0">
      <w:start w:val="3"/>
      <w:numFmt w:val="decimal"/>
      <w:suff w:val="nothing"/>
      <w:lvlText w:val="%1、"/>
      <w:lvlJc w:val="left"/>
    </w:lvl>
  </w:abstractNum>
  <w:abstractNum w:abstractNumId="4">
    <w:nsid w:val="00000010"/>
    <w:multiLevelType w:val="singleLevel"/>
    <w:tmpl w:val="00000010"/>
    <w:lvl w:ilvl="0">
      <w:start w:val="1"/>
      <w:numFmt w:val="upperLetter"/>
      <w:suff w:val="nothing"/>
      <w:lvlText w:val="%1、"/>
      <w:lvlJc w:val="left"/>
    </w:lvl>
  </w:abstractNum>
  <w:abstractNum w:abstractNumId="5">
    <w:nsid w:val="00000011"/>
    <w:multiLevelType w:val="singleLevel"/>
    <w:tmpl w:val="00000011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5678"/>
    <w:rsid w:val="001446AD"/>
    <w:rsid w:val="00172A27"/>
    <w:rsid w:val="00380B54"/>
    <w:rsid w:val="00415010"/>
    <w:rsid w:val="00553A4D"/>
    <w:rsid w:val="005A3A55"/>
    <w:rsid w:val="00815496"/>
    <w:rsid w:val="00B9470E"/>
    <w:rsid w:val="00C3276C"/>
    <w:rsid w:val="00F8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15010"/>
    <w:rPr>
      <w:color w:val="0000FF"/>
      <w:u w:val="single"/>
    </w:rPr>
  </w:style>
  <w:style w:type="paragraph" w:styleId="a4">
    <w:name w:val="header"/>
    <w:basedOn w:val="a"/>
    <w:rsid w:val="0041501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rsid w:val="0041501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esk.com/mbti/dati.asp" TargetMode="Externa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为了让我们更好地了解你，助你通过筛选成为我们需要的妹纸，参加以下网址的测试并给出你的测试结果吧                    http://www.apesk.com/mbti/dati.asp</dc:title>
  <dc:creator>dell</dc:creator>
  <cp:lastModifiedBy>Windows 用户</cp:lastModifiedBy>
  <cp:revision>8</cp:revision>
  <dcterms:created xsi:type="dcterms:W3CDTF">2013-09-12T12:05:00Z</dcterms:created>
  <dcterms:modified xsi:type="dcterms:W3CDTF">2013-09-15T06:33:00Z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